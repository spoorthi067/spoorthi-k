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AA61" w14:textId="77777777" w:rsidR="000C42CD" w:rsidRDefault="00000000">
      <w:pPr>
        <w:spacing w:line="180" w:lineRule="auto"/>
        <w:ind w:right="1120"/>
        <w:jc w:val="center"/>
        <w:rPr>
          <w:b/>
          <w:bCs/>
          <w:color w:val="FF0000"/>
          <w:sz w:val="28"/>
          <w:szCs w:val="28"/>
          <w:u w:val="single" w:color="000000"/>
        </w:rPr>
      </w:pPr>
      <w:r>
        <w:rPr>
          <w:b/>
          <w:bCs/>
          <w:color w:val="FF0000"/>
          <w:sz w:val="28"/>
          <w:szCs w:val="28"/>
          <w:u w:val="single" w:color="000000"/>
        </w:rPr>
        <w:t>ACTIVITY-2</w:t>
      </w:r>
    </w:p>
    <w:p w14:paraId="40C3278D" w14:textId="77777777" w:rsidR="000C42CD" w:rsidRDefault="00000000">
      <w:pPr>
        <w:spacing w:line="180" w:lineRule="auto"/>
        <w:jc w:val="center"/>
        <w:rPr>
          <w:b/>
          <w:bCs/>
          <w:color w:val="000000"/>
          <w:sz w:val="24"/>
          <w:szCs w:val="24"/>
          <w:u w:val="single" w:color="000000"/>
        </w:rPr>
      </w:pPr>
      <w:r>
        <w:rPr>
          <w:b/>
          <w:bCs/>
          <w:color w:val="000000"/>
          <w:sz w:val="28"/>
          <w:szCs w:val="28"/>
          <w:u w:val="single" w:color="000000"/>
        </w:rPr>
        <w:t>Deploy a simple application on the cloud / Deploy one simple web app on a web server using a cloud platform</w:t>
      </w:r>
    </w:p>
    <w:p w14:paraId="19D11DAC" w14:textId="77777777" w:rsidR="000C42CD" w:rsidRDefault="00000000">
      <w:pPr>
        <w:pStyle w:val="ListParagraph"/>
        <w:numPr>
          <w:ilvl w:val="0"/>
          <w:numId w:val="1"/>
        </w:numPr>
        <w:spacing w:line="180" w:lineRule="auto"/>
      </w:pPr>
      <w:r>
        <w:t xml:space="preserve"> Download any .exe file(software) from the following website </w:t>
      </w:r>
    </w:p>
    <w:p w14:paraId="066C13F9" w14:textId="77777777" w:rsidR="000C42CD" w:rsidRDefault="000C42CD">
      <w:pPr>
        <w:pStyle w:val="ListParagraph"/>
        <w:spacing w:line="180" w:lineRule="auto"/>
        <w:ind w:left="0"/>
      </w:pPr>
    </w:p>
    <w:p w14:paraId="6ACC6333" w14:textId="23492467" w:rsidR="000C42CD" w:rsidRDefault="003020AD">
      <w:pPr>
        <w:spacing w:line="180" w:lineRule="auto"/>
      </w:pPr>
      <w:r w:rsidRPr="003020AD">
        <w:t>https://mega.nz/file/hYYyEKaJ#qXH6uiKTJ1P-Gjh8IRolASaOMTO5qABZT_oTog1q1ms</w:t>
      </w:r>
      <w:r w:rsidR="00000000">
        <w:t xml:space="preserve">              </w:t>
      </w:r>
    </w:p>
    <w:p w14:paraId="3E06986F" w14:textId="77777777" w:rsidR="000C42CD" w:rsidRDefault="00000000">
      <w:pPr>
        <w:spacing w:line="180" w:lineRule="auto"/>
      </w:pPr>
      <w:r>
        <w:t xml:space="preserve">Create a Mega account from the following website </w:t>
      </w:r>
      <w:hyperlink r:id="rId7" w:tooltip="http://https://mega.nz/registe" w:history="1">
        <w:r>
          <w:rPr>
            <w:rStyle w:val="Hyperlink"/>
          </w:rPr>
          <w:t>/https://mega.nz/registe</w:t>
        </w:r>
      </w:hyperlink>
    </w:p>
    <w:p w14:paraId="1E12AC60" w14:textId="77777777" w:rsidR="000C42CD" w:rsidRDefault="00000000">
      <w:pPr>
        <w:pStyle w:val="ListParagraph"/>
        <w:numPr>
          <w:ilvl w:val="0"/>
          <w:numId w:val="2"/>
        </w:numPr>
        <w:spacing w:line="180" w:lineRule="auto"/>
        <w:rPr>
          <w:b/>
          <w:bCs/>
        </w:rPr>
      </w:pPr>
      <w:r>
        <w:rPr>
          <w:b/>
          <w:bCs/>
        </w:rPr>
        <w:t>Upload the Downloaded .exe file to the cloud</w:t>
      </w:r>
    </w:p>
    <w:p w14:paraId="4D6B8E61" w14:textId="77777777" w:rsidR="000C42CD" w:rsidRDefault="00000000">
      <w:pPr>
        <w:spacing w:line="18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19" behindDoc="0" locked="0" layoutInCell="1" hidden="0" allowOverlap="1" wp14:anchorId="7EB986EB" wp14:editId="2E79EFB1">
            <wp:simplePos x="0" y="0"/>
            <wp:positionH relativeFrom="page">
              <wp:posOffset>892175</wp:posOffset>
            </wp:positionH>
            <wp:positionV relativeFrom="page">
              <wp:posOffset>2626995</wp:posOffset>
            </wp:positionV>
            <wp:extent cx="5219065" cy="26600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6600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241FF39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28E8FB56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0CFECC9D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25FC699F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5F6CB048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67B3AAD9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72AE27DD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1E3C2BBE" w14:textId="77777777" w:rsidR="000C42CD" w:rsidRDefault="000C42CD">
      <w:pPr>
        <w:spacing w:line="180" w:lineRule="auto"/>
        <w:rPr>
          <w:b/>
          <w:bCs/>
          <w:sz w:val="24"/>
          <w:szCs w:val="24"/>
        </w:rPr>
      </w:pPr>
    </w:p>
    <w:p w14:paraId="0566E594" w14:textId="77777777" w:rsidR="000C42CD" w:rsidRDefault="000C42CD">
      <w:pPr>
        <w:pStyle w:val="ListParagraph"/>
        <w:spacing w:line="180" w:lineRule="auto"/>
        <w:rPr>
          <w:b/>
          <w:bCs/>
          <w:sz w:val="24"/>
          <w:szCs w:val="24"/>
        </w:rPr>
      </w:pPr>
    </w:p>
    <w:p w14:paraId="5782122A" w14:textId="77777777" w:rsidR="000C42CD" w:rsidRDefault="00000000">
      <w:pPr>
        <w:pStyle w:val="ListParagraph"/>
        <w:numPr>
          <w:ilvl w:val="0"/>
          <w:numId w:val="3"/>
        </w:numPr>
        <w:spacing w:line="180" w:lineRule="auto"/>
      </w:pPr>
      <w:r>
        <w:rPr>
          <w:b/>
          <w:bCs/>
          <w:sz w:val="24"/>
          <w:szCs w:val="24"/>
        </w:rPr>
        <w:t>Design a simple web page using HTML</w:t>
      </w:r>
    </w:p>
    <w:p w14:paraId="33FFC653" w14:textId="77777777" w:rsidR="000C42CD" w:rsidRDefault="00000000">
      <w:pPr>
        <w:spacing w:line="180" w:lineRule="auto"/>
      </w:pPr>
      <w:r>
        <w:t>‎&lt;!DOCTYPE html&gt;</w:t>
      </w:r>
    </w:p>
    <w:p w14:paraId="76683BA9" w14:textId="77777777" w:rsidR="000C42CD" w:rsidRDefault="00000000">
      <w:pPr>
        <w:spacing w:line="180" w:lineRule="auto"/>
      </w:pPr>
      <w:r>
        <w:t xml:space="preserve">  ‎&lt;html&gt;</w:t>
      </w:r>
    </w:p>
    <w:p w14:paraId="17C5B69C" w14:textId="77777777" w:rsidR="000C42CD" w:rsidRDefault="00000000">
      <w:pPr>
        <w:spacing w:line="180" w:lineRule="auto"/>
      </w:pPr>
      <w:r>
        <w:t>‎   &lt;head&gt;</w:t>
      </w:r>
    </w:p>
    <w:p w14:paraId="16FB4E06" w14:textId="77777777" w:rsidR="000C42CD" w:rsidRDefault="00000000">
      <w:pPr>
        <w:spacing w:line="180" w:lineRule="auto"/>
      </w:pPr>
      <w:r>
        <w:t>‎ &lt;title&gt;HTML Image as link&lt;/title&gt;</w:t>
      </w:r>
    </w:p>
    <w:p w14:paraId="41ECFD5E" w14:textId="77777777" w:rsidR="000C42CD" w:rsidRDefault="00000000">
      <w:pPr>
        <w:spacing w:line="180" w:lineRule="auto"/>
      </w:pPr>
      <w:r>
        <w:t>‎   &lt;/head&gt;</w:t>
      </w:r>
    </w:p>
    <w:p w14:paraId="3BC0DA09" w14:textId="77777777" w:rsidR="000C42CD" w:rsidRDefault="00000000">
      <w:pPr>
        <w:spacing w:line="180" w:lineRule="auto"/>
      </w:pPr>
      <w:r>
        <w:t>‎ &lt;body&gt;</w:t>
      </w:r>
    </w:p>
    <w:p w14:paraId="707971C5" w14:textId="77777777" w:rsidR="000C42CD" w:rsidRDefault="00000000">
      <w:pPr>
        <w:spacing w:line="180" w:lineRule="auto"/>
      </w:pPr>
      <w:r>
        <w:t>‎Python(3.11.0) download:&lt;</w:t>
      </w:r>
      <w:proofErr w:type="spellStart"/>
      <w:r>
        <w:t>br</w:t>
      </w:r>
      <w:proofErr w:type="spellEnd"/>
      <w:r>
        <w:t xml:space="preserve">&gt; </w:t>
      </w:r>
    </w:p>
    <w:p w14:paraId="7E0E7EFC" w14:textId="77777777" w:rsidR="000C42CD" w:rsidRDefault="00000000">
      <w:pPr>
        <w:spacing w:line="180" w:lineRule="auto"/>
      </w:pPr>
      <w:r>
        <w:t xml:space="preserve">     &lt;a href="https://mega.nz/file/IB5ERLwS#VucIPZLFtqmRYUaABczBsw3zJC8L5HGDRGH</w:t>
      </w:r>
    </w:p>
    <w:p w14:paraId="0D2A8375" w14:textId="77777777" w:rsidR="000C42CD" w:rsidRDefault="00000000">
      <w:pPr>
        <w:spacing w:line="180" w:lineRule="auto"/>
      </w:pPr>
      <w:r>
        <w:t xml:space="preserve">        W1mzDVBw"&gt;</w:t>
      </w:r>
    </w:p>
    <w:p w14:paraId="3301E75C" w14:textId="77777777" w:rsidR="000C42CD" w:rsidRDefault="00000000">
      <w:pPr>
        <w:spacing w:line="180" w:lineRule="auto"/>
      </w:pPr>
      <w:r>
        <w:t>‎ &lt;</w:t>
      </w:r>
      <w:proofErr w:type="spellStart"/>
      <w:r>
        <w:t>img</w:t>
      </w:r>
      <w:proofErr w:type="spellEnd"/>
      <w:r>
        <w:t xml:space="preserve"> src="/storage/emulated/0/Download/python3.11.0amd64.exe"width="800"</w:t>
      </w:r>
    </w:p>
    <w:p w14:paraId="6B1595AD" w14:textId="77777777" w:rsidR="000C42CD" w:rsidRDefault="00000000">
      <w:pPr>
        <w:spacing w:line="180" w:lineRule="auto"/>
      </w:pPr>
      <w:r>
        <w:t xml:space="preserve">        height="500"&gt;</w:t>
      </w:r>
    </w:p>
    <w:p w14:paraId="361C0536" w14:textId="77777777" w:rsidR="000C42CD" w:rsidRDefault="00000000">
      <w:pPr>
        <w:spacing w:line="180" w:lineRule="auto"/>
      </w:pPr>
      <w:r>
        <w:t xml:space="preserve">   ‎&lt;/a&gt;</w:t>
      </w:r>
    </w:p>
    <w:p w14:paraId="6C00A9BA" w14:textId="77777777" w:rsidR="000C42CD" w:rsidRDefault="00000000">
      <w:pPr>
        <w:spacing w:line="180" w:lineRule="auto"/>
      </w:pPr>
      <w:r>
        <w:t xml:space="preserve">  ‎&lt;/body&gt;</w:t>
      </w:r>
    </w:p>
    <w:p w14:paraId="707C3EDA" w14:textId="77777777" w:rsidR="000C42CD" w:rsidRDefault="00000000">
      <w:pPr>
        <w:spacing w:line="180" w:lineRule="auto"/>
      </w:pPr>
      <w:r>
        <w:t>‎ &lt;/html&gt;</w:t>
      </w:r>
    </w:p>
    <w:p w14:paraId="69841BD1" w14:textId="77777777" w:rsidR="000C42CD" w:rsidRDefault="00000000">
      <w:pPr>
        <w:spacing w:line="180" w:lineRule="auto"/>
      </w:pPr>
      <w:r>
        <w:lastRenderedPageBreak/>
        <w:t>‎</w:t>
      </w:r>
    </w:p>
    <w:p w14:paraId="0C2C0D0D" w14:textId="77777777" w:rsidR="000C42CD" w:rsidRDefault="00000000">
      <w:pPr>
        <w:pStyle w:val="ListParagraph"/>
        <w:numPr>
          <w:ilvl w:val="0"/>
          <w:numId w:val="4"/>
        </w:numPr>
        <w:spacing w:line="180" w:lineRule="auto"/>
        <w:rPr>
          <w:b/>
          <w:bCs/>
        </w:rPr>
      </w:pPr>
      <w:r>
        <w:rPr>
          <w:b/>
          <w:bCs/>
        </w:rPr>
        <w:t xml:space="preserve">Download a python image and locate the Folder path and copy it to 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in the HTML code.</w:t>
      </w:r>
    </w:p>
    <w:p w14:paraId="10FD6353" w14:textId="77777777" w:rsidR="000C42CD" w:rsidRDefault="000C42CD">
      <w:pPr>
        <w:pStyle w:val="ListParagraph"/>
        <w:rPr>
          <w:b/>
          <w:bCs/>
        </w:rPr>
      </w:pPr>
    </w:p>
    <w:p w14:paraId="63D81216" w14:textId="77777777" w:rsidR="000C42CD" w:rsidRDefault="000C42CD">
      <w:pPr>
        <w:pStyle w:val="ListParagraph"/>
        <w:ind w:left="1080"/>
        <w:rPr>
          <w:b/>
          <w:bCs/>
        </w:rPr>
      </w:pPr>
    </w:p>
    <w:p w14:paraId="733AB2E7" w14:textId="77777777" w:rsidR="000C42CD" w:rsidRDefault="000C42CD">
      <w:pPr>
        <w:rPr>
          <w:b/>
          <w:bCs/>
        </w:rPr>
      </w:pPr>
    </w:p>
    <w:p w14:paraId="2DEE2AC0" w14:textId="77777777" w:rsidR="000C42CD" w:rsidRDefault="0000000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17" behindDoc="0" locked="0" layoutInCell="1" hidden="0" allowOverlap="1" wp14:anchorId="16ED18C5" wp14:editId="20DBEB46">
            <wp:simplePos x="0" y="0"/>
            <wp:positionH relativeFrom="page">
              <wp:posOffset>890905</wp:posOffset>
            </wp:positionH>
            <wp:positionV relativeFrom="page">
              <wp:posOffset>1715135</wp:posOffset>
            </wp:positionV>
            <wp:extent cx="5821680" cy="295719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5719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EAD1B5" w14:textId="77777777" w:rsidR="000C42CD" w:rsidRDefault="000C42CD">
      <w:pPr>
        <w:rPr>
          <w:b/>
          <w:bCs/>
        </w:rPr>
      </w:pPr>
    </w:p>
    <w:p w14:paraId="5F7BCAF1" w14:textId="77777777" w:rsidR="000C42CD" w:rsidRDefault="000C42CD">
      <w:pPr>
        <w:rPr>
          <w:b/>
          <w:bCs/>
        </w:rPr>
      </w:pPr>
    </w:p>
    <w:p w14:paraId="2B25769D" w14:textId="77777777" w:rsidR="000C42CD" w:rsidRDefault="000C42CD">
      <w:pPr>
        <w:rPr>
          <w:b/>
          <w:bCs/>
        </w:rPr>
      </w:pPr>
    </w:p>
    <w:p w14:paraId="57443090" w14:textId="77777777" w:rsidR="000C42CD" w:rsidRDefault="000C42CD">
      <w:pPr>
        <w:rPr>
          <w:b/>
          <w:bCs/>
        </w:rPr>
      </w:pPr>
    </w:p>
    <w:p w14:paraId="6E07E1BF" w14:textId="77777777" w:rsidR="000C42CD" w:rsidRDefault="000C42CD">
      <w:pPr>
        <w:rPr>
          <w:b/>
          <w:bCs/>
        </w:rPr>
      </w:pPr>
    </w:p>
    <w:p w14:paraId="3F6C49A2" w14:textId="77777777" w:rsidR="000C42CD" w:rsidRDefault="000C42CD">
      <w:pPr>
        <w:rPr>
          <w:b/>
          <w:bCs/>
        </w:rPr>
      </w:pPr>
    </w:p>
    <w:p w14:paraId="38519F66" w14:textId="77777777" w:rsidR="000C42CD" w:rsidRDefault="000C42CD">
      <w:pPr>
        <w:rPr>
          <w:b/>
          <w:bCs/>
        </w:rPr>
      </w:pPr>
    </w:p>
    <w:p w14:paraId="2E5CD3D6" w14:textId="77777777" w:rsidR="000C42CD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Now change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link in your code using the link of the.exe file that you have </w:t>
      </w:r>
      <w:r>
        <w:rPr>
          <w:noProof/>
        </w:rPr>
        <w:drawing>
          <wp:anchor distT="0" distB="0" distL="114300" distR="114300" simplePos="0" relativeHeight="18" behindDoc="0" locked="0" layoutInCell="1" hidden="0" allowOverlap="1" wp14:anchorId="2FDDAEA1" wp14:editId="668113ED">
            <wp:simplePos x="0" y="0"/>
            <wp:positionH relativeFrom="page">
              <wp:posOffset>848360</wp:posOffset>
            </wp:positionH>
            <wp:positionV relativeFrom="page">
              <wp:posOffset>5749290</wp:posOffset>
            </wp:positionV>
            <wp:extent cx="5921375" cy="3160394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16039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uploaded in the cloud.</w:t>
      </w:r>
    </w:p>
    <w:p w14:paraId="3A379308" w14:textId="77777777" w:rsidR="000C42CD" w:rsidRDefault="000C42CD"/>
    <w:p w14:paraId="01106F07" w14:textId="77777777" w:rsidR="000C42CD" w:rsidRDefault="000C42CD"/>
    <w:p w14:paraId="6E802034" w14:textId="77777777" w:rsidR="000C42CD" w:rsidRDefault="00000000">
      <w:r>
        <w:rPr>
          <w:noProof/>
        </w:rPr>
        <w:lastRenderedPageBreak/>
        <w:drawing>
          <wp:inline distT="0" distB="0" distL="85723" distR="85723" wp14:anchorId="00E66935" wp14:editId="225EBE45">
            <wp:extent cx="5887085" cy="3710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7109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46061BA" w14:textId="77777777" w:rsidR="000C42CD" w:rsidRDefault="00000000">
      <w:pPr>
        <w:pStyle w:val="ListParagraph"/>
        <w:numPr>
          <w:ilvl w:val="0"/>
          <w:numId w:val="6"/>
        </w:numPr>
        <w:spacing w:line="180" w:lineRule="auto"/>
        <w:rPr>
          <w:b/>
          <w:bCs/>
        </w:rPr>
      </w:pPr>
      <w:r>
        <w:rPr>
          <w:b/>
          <w:bCs/>
        </w:rPr>
        <w:t>Now save the file in .html extension and open it using any web browser.</w:t>
      </w:r>
    </w:p>
    <w:p w14:paraId="40920518" w14:textId="77777777" w:rsidR="000C42CD" w:rsidRDefault="00000000">
      <w:pPr>
        <w:rPr>
          <w:b/>
          <w:bCs/>
        </w:rPr>
      </w:pPr>
      <w:r>
        <w:rPr>
          <w:noProof/>
        </w:rPr>
        <w:drawing>
          <wp:inline distT="0" distB="0" distL="85723" distR="85723" wp14:anchorId="27B61065" wp14:editId="0E9FC1EE">
            <wp:extent cx="5937885" cy="3490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905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CDA5278" w14:textId="77777777" w:rsidR="000C42CD" w:rsidRDefault="000C42CD">
      <w:pPr>
        <w:pStyle w:val="ListParagraph"/>
        <w:rPr>
          <w:b/>
          <w:bCs/>
        </w:rPr>
      </w:pPr>
    </w:p>
    <w:p w14:paraId="1E9A9CE3" w14:textId="77777777" w:rsidR="000C42CD" w:rsidRDefault="000000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Click on the python image and it will redirect the page to cloud storage where you have uploaded your .exe file.</w:t>
      </w:r>
    </w:p>
    <w:p w14:paraId="2C817B65" w14:textId="77777777" w:rsidR="000C42CD" w:rsidRDefault="000C42CD"/>
    <w:p w14:paraId="7E679DBD" w14:textId="77777777" w:rsidR="000C42CD" w:rsidRDefault="00000000">
      <w:r>
        <w:rPr>
          <w:noProof/>
        </w:rPr>
        <w:drawing>
          <wp:anchor distT="0" distB="0" distL="114300" distR="114300" simplePos="0" relativeHeight="20" behindDoc="0" locked="0" layoutInCell="1" hidden="0" allowOverlap="1" wp14:anchorId="21DF9161" wp14:editId="18D90421">
            <wp:simplePos x="0" y="0"/>
            <wp:positionH relativeFrom="page">
              <wp:posOffset>895350</wp:posOffset>
            </wp:positionH>
            <wp:positionV relativeFrom="page">
              <wp:posOffset>1917700</wp:posOffset>
            </wp:positionV>
            <wp:extent cx="6106160" cy="3213099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1309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681B69DF" w14:textId="77777777" w:rsidR="000C42CD" w:rsidRDefault="000C42CD"/>
    <w:sectPr w:rsidR="000C42C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9BA6" w14:textId="77777777" w:rsidR="00BD77C5" w:rsidRDefault="00BD77C5">
      <w:pPr>
        <w:spacing w:after="0" w:line="240" w:lineRule="auto"/>
      </w:pPr>
      <w:r>
        <w:separator/>
      </w:r>
    </w:p>
  </w:endnote>
  <w:endnote w:type="continuationSeparator" w:id="0">
    <w:p w14:paraId="031607BC" w14:textId="77777777" w:rsidR="00BD77C5" w:rsidRDefault="00B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BC9C" w14:textId="77777777" w:rsidR="000C42CD" w:rsidRDefault="000C42C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A2B3" w14:textId="77777777" w:rsidR="00BD77C5" w:rsidRDefault="00BD77C5">
      <w:pPr>
        <w:spacing w:after="0" w:line="240" w:lineRule="auto"/>
      </w:pPr>
      <w:r>
        <w:separator/>
      </w:r>
    </w:p>
  </w:footnote>
  <w:footnote w:type="continuationSeparator" w:id="0">
    <w:p w14:paraId="69A8E464" w14:textId="77777777" w:rsidR="00BD77C5" w:rsidRDefault="00B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326C" w14:textId="77777777" w:rsidR="000C42CD" w:rsidRDefault="000C42C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CA2033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D4D8066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6F6C17E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E689EC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93CEC14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A72D1D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268C55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6A70C1B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352953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5ED209E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871238C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982236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82EE85B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7B4A269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53054A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31A036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A4C49E2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A84CDF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00000000"/>
    <w:lvl w:ilvl="0" w:tplc="2F785606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67C82C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8FC4EE1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5A4495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C7439B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472A667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F80858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11D8D5D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BD23AA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00000000"/>
    <w:lvl w:ilvl="0" w:tplc="D8886D76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CD02401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2F61A1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A02575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15967B5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A10514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1A2C61A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053AFA4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EB09A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00000000"/>
    <w:lvl w:ilvl="0" w:tplc="E590637A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BED81D4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DDA1BE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14C42D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780CDAF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87E0B3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0CB4A0F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F7E261A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BB45C1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hybridMultilevel"/>
    <w:tmpl w:val="00000000"/>
    <w:lvl w:ilvl="0" w:tplc="1EFE58EC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A8101ED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D16C29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6758FD2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2C8C5B2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C2ECE5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72F802C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007046B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AD200E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hybridMultilevel"/>
    <w:tmpl w:val="00000000"/>
    <w:lvl w:ilvl="0" w:tplc="3D765C2C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7EA4F7D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5B46C5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0247B1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438E4C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C12B82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3467C0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7A65CE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714AFA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7340808">
    <w:abstractNumId w:val="1"/>
  </w:num>
  <w:num w:numId="2" w16cid:durableId="61224918">
    <w:abstractNumId w:val="5"/>
  </w:num>
  <w:num w:numId="3" w16cid:durableId="504785046">
    <w:abstractNumId w:val="0"/>
  </w:num>
  <w:num w:numId="4" w16cid:durableId="1305891207">
    <w:abstractNumId w:val="2"/>
  </w:num>
  <w:num w:numId="5" w16cid:durableId="449671466">
    <w:abstractNumId w:val="4"/>
  </w:num>
  <w:num w:numId="6" w16cid:durableId="219484317">
    <w:abstractNumId w:val="3"/>
  </w:num>
  <w:num w:numId="7" w16cid:durableId="878318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CD"/>
    <w:rsid w:val="000C42CD"/>
    <w:rsid w:val="003020AD"/>
    <w:rsid w:val="00B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721"/>
  <w15:docId w15:val="{E679873D-E3C3-4D5E-BB22-2677D725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rFonts w:ascii="Calibri" w:eastAsia="SimSun" w:hAnsi="Calibri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://https:/mega.nz/registe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X666</dc:creator>
  <cp:lastModifiedBy>Punith H J</cp:lastModifiedBy>
  <cp:revision>2</cp:revision>
  <dcterms:created xsi:type="dcterms:W3CDTF">2025-07-21T03:12:00Z</dcterms:created>
  <dcterms:modified xsi:type="dcterms:W3CDTF">2025-07-21T03:12:00Z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c9c0c50b362e43ac8ab2f1a360138280</vt:lpwstr>
  </property>
</Properties>
</file>